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225CD0" w14:textId="77777777" w:rsidR="001E7500" w:rsidRDefault="001E7500"/>
    <w:p w14:paraId="021505E7" w14:textId="4D47BF74" w:rsidR="000C701A" w:rsidRPr="000C701A" w:rsidRDefault="001E7500" w:rsidP="000C701A">
      <w:pPr>
        <w:rPr>
          <w:rFonts w:cstheme="minorHAnsi"/>
          <w:sz w:val="22"/>
          <w:szCs w:val="22"/>
        </w:rPr>
      </w:pPr>
      <w:r w:rsidRPr="001E7500">
        <w:rPr>
          <w:rFonts w:cstheme="minorHAnsi"/>
          <w:color w:val="000000" w:themeColor="text1"/>
          <w:sz w:val="22"/>
          <w:szCs w:val="22"/>
        </w:rPr>
        <w:t xml:space="preserve">We managed to find </w:t>
      </w:r>
      <w:r>
        <w:rPr>
          <w:rFonts w:cstheme="minorHAnsi"/>
          <w:color w:val="000000" w:themeColor="text1"/>
          <w:sz w:val="22"/>
          <w:szCs w:val="22"/>
        </w:rPr>
        <w:t>2</w:t>
      </w:r>
      <w:r w:rsidRPr="001E7500">
        <w:rPr>
          <w:rFonts w:cstheme="minorHAnsi"/>
          <w:color w:val="000000" w:themeColor="text1"/>
          <w:sz w:val="22"/>
          <w:szCs w:val="22"/>
        </w:rPr>
        <w:t xml:space="preserve">0 of our university colleagues and asked them to use </w:t>
      </w:r>
      <w:proofErr w:type="spellStart"/>
      <w:r>
        <w:rPr>
          <w:rFonts w:cstheme="minorHAnsi"/>
          <w:color w:val="000000" w:themeColor="text1"/>
          <w:sz w:val="22"/>
          <w:szCs w:val="22"/>
        </w:rPr>
        <w:t>ParQU</w:t>
      </w:r>
      <w:proofErr w:type="spellEnd"/>
      <w:r>
        <w:rPr>
          <w:rFonts w:cstheme="minorHAnsi"/>
          <w:color w:val="000000" w:themeColor="text1"/>
          <w:sz w:val="22"/>
          <w:szCs w:val="22"/>
        </w:rPr>
        <w:t xml:space="preserve"> </w:t>
      </w:r>
      <w:r w:rsidRPr="001E7500">
        <w:rPr>
          <w:rFonts w:cstheme="minorHAnsi"/>
          <w:color w:val="000000" w:themeColor="text1"/>
          <w:sz w:val="22"/>
          <w:szCs w:val="22"/>
        </w:rPr>
        <w:t xml:space="preserve">system. After that, we also asked them to fill a short online questionnaire in order to get their feedback about what they think of the overall system. During this process, we received so many comments on the user interface of the application </w:t>
      </w:r>
      <w:r>
        <w:rPr>
          <w:rFonts w:cstheme="minorHAnsi"/>
          <w:color w:val="000000" w:themeColor="text1"/>
          <w:sz w:val="22"/>
          <w:szCs w:val="22"/>
        </w:rPr>
        <w:t xml:space="preserve">and website </w:t>
      </w:r>
      <w:r w:rsidRPr="001E7500">
        <w:rPr>
          <w:rFonts w:cstheme="minorHAnsi"/>
          <w:color w:val="000000" w:themeColor="text1"/>
          <w:sz w:val="22"/>
          <w:szCs w:val="22"/>
        </w:rPr>
        <w:t xml:space="preserve">to improve the user experience of our system. All the comments were taken seriously, and some are critical and have been incorporated in the revision process of the system design and in subsequent further system improvement. One comment, for instance, on the </w:t>
      </w:r>
      <w:r>
        <w:rPr>
          <w:rFonts w:cstheme="minorHAnsi"/>
          <w:color w:val="000000" w:themeColor="text1"/>
          <w:sz w:val="22"/>
          <w:szCs w:val="22"/>
        </w:rPr>
        <w:t xml:space="preserve">page </w:t>
      </w:r>
      <w:r w:rsidRPr="001E7500">
        <w:rPr>
          <w:rFonts w:cstheme="minorHAnsi"/>
          <w:color w:val="000000" w:themeColor="text1"/>
          <w:sz w:val="22"/>
          <w:szCs w:val="22"/>
        </w:rPr>
        <w:t>views as they were fixed and not scrollable. In other words, when the mobile device’s keyboard was on, it obscured the rest of the items on the screen and the user had to scroll down the keyboard in order to see the other screen items. Another comment we received is regarding the</w:t>
      </w:r>
      <w:r>
        <w:rPr>
          <w:rFonts w:cstheme="minorHAnsi"/>
          <w:color w:val="000000" w:themeColor="text1"/>
          <w:sz w:val="22"/>
          <w:szCs w:val="22"/>
        </w:rPr>
        <w:t xml:space="preserve"> buttons</w:t>
      </w:r>
      <w:r w:rsidRPr="001E7500">
        <w:rPr>
          <w:rFonts w:cstheme="minorHAnsi"/>
          <w:color w:val="000000" w:themeColor="text1"/>
          <w:sz w:val="22"/>
          <w:szCs w:val="22"/>
        </w:rPr>
        <w:t>. The buttons do not show that it is clickable. For this, we added a fading effect, as when the user clicks the button, the button is animated with a fading effect.</w:t>
      </w:r>
      <w:r>
        <w:rPr>
          <w:rFonts w:cstheme="minorHAnsi"/>
          <w:color w:val="000000" w:themeColor="text1"/>
          <w:sz w:val="22"/>
          <w:szCs w:val="22"/>
        </w:rPr>
        <w:t xml:space="preserve"> Some of the student suggest us to add some description for each service as in the website to give them overall idea about the system. For this we added “more details” option in the side menu. </w:t>
      </w:r>
      <w:r w:rsidR="000C701A">
        <w:rPr>
          <w:rFonts w:cstheme="minorHAnsi"/>
          <w:color w:val="000000" w:themeColor="text1"/>
          <w:sz w:val="22"/>
          <w:szCs w:val="22"/>
        </w:rPr>
        <w:t xml:space="preserve">Another suggestion was about adding additional services such as having </w:t>
      </w:r>
      <w:r w:rsidR="000C701A">
        <w:rPr>
          <w:rFonts w:ascii="Helvetica" w:hAnsi="Helvetica"/>
          <w:color w:val="000000"/>
          <w:sz w:val="20"/>
          <w:szCs w:val="20"/>
        </w:rPr>
        <w:t>valet parking</w:t>
      </w:r>
      <w:r w:rsidR="000C701A">
        <w:rPr>
          <w:rFonts w:ascii="Helvetica" w:hAnsi="Helvetica"/>
          <w:color w:val="000000"/>
          <w:sz w:val="20"/>
          <w:szCs w:val="20"/>
        </w:rPr>
        <w:t xml:space="preserve">. </w:t>
      </w:r>
      <w:r w:rsidR="000C701A" w:rsidRPr="000C701A">
        <w:rPr>
          <w:rFonts w:cstheme="minorHAnsi"/>
          <w:color w:val="000000"/>
          <w:sz w:val="22"/>
          <w:szCs w:val="22"/>
        </w:rPr>
        <w:t xml:space="preserve">In contrast to "self-parking", where </w:t>
      </w:r>
      <w:r w:rsidR="000C701A">
        <w:rPr>
          <w:rFonts w:cstheme="minorHAnsi"/>
          <w:color w:val="000000"/>
          <w:sz w:val="22"/>
          <w:szCs w:val="22"/>
        </w:rPr>
        <w:t xml:space="preserve">users </w:t>
      </w:r>
      <w:r w:rsidR="000C701A" w:rsidRPr="000C701A">
        <w:rPr>
          <w:rFonts w:cstheme="minorHAnsi"/>
          <w:color w:val="000000"/>
          <w:sz w:val="22"/>
          <w:szCs w:val="22"/>
        </w:rPr>
        <w:t>find a parking</w:t>
      </w:r>
      <w:r w:rsidR="000C701A" w:rsidRPr="000C701A">
        <w:rPr>
          <w:rFonts w:cstheme="minorHAnsi"/>
          <w:color w:val="000000"/>
          <w:sz w:val="22"/>
          <w:szCs w:val="22"/>
        </w:rPr>
        <w:t xml:space="preserve"> </w:t>
      </w:r>
      <w:r w:rsidR="000C701A" w:rsidRPr="000C701A">
        <w:rPr>
          <w:rFonts w:cstheme="minorHAnsi"/>
          <w:color w:val="000000"/>
          <w:sz w:val="22"/>
          <w:szCs w:val="22"/>
        </w:rPr>
        <w:t xml:space="preserve">space on their own, </w:t>
      </w:r>
      <w:r w:rsidR="000C701A">
        <w:rPr>
          <w:rFonts w:cstheme="minorHAnsi"/>
          <w:color w:val="000000"/>
          <w:sz w:val="22"/>
          <w:szCs w:val="22"/>
        </w:rPr>
        <w:t>user</w:t>
      </w:r>
      <w:r w:rsidR="000C701A" w:rsidRPr="000C701A">
        <w:rPr>
          <w:rFonts w:cstheme="minorHAnsi"/>
          <w:color w:val="000000"/>
          <w:sz w:val="22"/>
          <w:szCs w:val="22"/>
        </w:rPr>
        <w:t>s' vehicles are parked</w:t>
      </w:r>
      <w:r w:rsidR="000C701A" w:rsidRPr="000C701A">
        <w:rPr>
          <w:rFonts w:cstheme="minorHAnsi"/>
          <w:color w:val="000000"/>
          <w:sz w:val="22"/>
          <w:szCs w:val="22"/>
        </w:rPr>
        <w:t xml:space="preserve"> </w:t>
      </w:r>
      <w:r w:rsidR="000C701A" w:rsidRPr="000C701A">
        <w:rPr>
          <w:rFonts w:cstheme="minorHAnsi"/>
          <w:color w:val="000000"/>
          <w:sz w:val="22"/>
          <w:szCs w:val="22"/>
        </w:rPr>
        <w:t>for them by a person called a valet.</w:t>
      </w:r>
      <w:r w:rsidR="000C701A">
        <w:rPr>
          <w:rFonts w:cstheme="minorHAnsi"/>
          <w:color w:val="000000"/>
          <w:sz w:val="22"/>
          <w:szCs w:val="22"/>
        </w:rPr>
        <w:t xml:space="preserve"> This feature will be one of the future works </w:t>
      </w:r>
      <w:r w:rsidR="000C701A" w:rsidRPr="000C701A">
        <w:rPr>
          <w:rFonts w:cstheme="minorHAnsi"/>
          <w:color w:val="000000"/>
          <w:sz w:val="22"/>
          <w:szCs w:val="22"/>
          <w:highlight w:val="yellow"/>
        </w:rPr>
        <w:t>(refer to section)</w:t>
      </w:r>
      <w:r w:rsidR="000C701A">
        <w:rPr>
          <w:rFonts w:cstheme="minorHAnsi"/>
          <w:color w:val="000000"/>
          <w:sz w:val="22"/>
          <w:szCs w:val="22"/>
        </w:rPr>
        <w:t>.</w:t>
      </w:r>
      <w:r w:rsidR="000C701A">
        <w:rPr>
          <w:rFonts w:cstheme="minorHAnsi"/>
          <w:color w:val="000000" w:themeColor="text1"/>
          <w:sz w:val="22"/>
          <w:szCs w:val="22"/>
        </w:rPr>
        <w:t xml:space="preserve"> </w:t>
      </w:r>
      <w:r w:rsidR="000C701A" w:rsidRPr="000C701A">
        <w:rPr>
          <w:rFonts w:cstheme="minorHAnsi"/>
          <w:color w:val="000000" w:themeColor="text1"/>
          <w:sz w:val="22"/>
          <w:szCs w:val="22"/>
        </w:rPr>
        <w:t xml:space="preserve">These were </w:t>
      </w:r>
      <w:r w:rsidR="000C701A">
        <w:rPr>
          <w:rFonts w:cstheme="minorHAnsi"/>
          <w:color w:val="000000" w:themeColor="text1"/>
          <w:sz w:val="22"/>
          <w:szCs w:val="22"/>
        </w:rPr>
        <w:t xml:space="preserve">most of </w:t>
      </w:r>
      <w:r w:rsidR="000C701A" w:rsidRPr="000C701A">
        <w:rPr>
          <w:rFonts w:cstheme="minorHAnsi"/>
          <w:color w:val="000000" w:themeColor="text1"/>
          <w:sz w:val="22"/>
          <w:szCs w:val="22"/>
        </w:rPr>
        <w:t xml:space="preserve">the comments received by the </w:t>
      </w:r>
      <w:r w:rsidR="000C701A">
        <w:rPr>
          <w:rFonts w:cstheme="minorHAnsi"/>
          <w:color w:val="000000" w:themeColor="text1"/>
          <w:sz w:val="22"/>
          <w:szCs w:val="22"/>
        </w:rPr>
        <w:t>2</w:t>
      </w:r>
      <w:r w:rsidR="000C701A" w:rsidRPr="000C701A">
        <w:rPr>
          <w:rFonts w:cstheme="minorHAnsi"/>
          <w:color w:val="000000" w:themeColor="text1"/>
          <w:sz w:val="22"/>
          <w:szCs w:val="22"/>
        </w:rPr>
        <w:t xml:space="preserve">0 users and what we have done in order to improve the application design and user experience. After looking at the users’ survey answers </w:t>
      </w:r>
      <w:r w:rsidR="000C701A" w:rsidRPr="000C701A">
        <w:rPr>
          <w:rFonts w:cstheme="minorHAnsi"/>
          <w:color w:val="000000" w:themeColor="text1"/>
          <w:sz w:val="22"/>
          <w:szCs w:val="22"/>
          <w:highlight w:val="yellow"/>
        </w:rPr>
        <w:t>(</w:t>
      </w:r>
      <w:r w:rsidR="00AB0377">
        <w:rPr>
          <w:rFonts w:cstheme="minorHAnsi"/>
          <w:color w:val="000000" w:themeColor="text1"/>
          <w:sz w:val="22"/>
          <w:szCs w:val="22"/>
          <w:highlight w:val="yellow"/>
        </w:rPr>
        <w:t>Appendix xx</w:t>
      </w:r>
      <w:bookmarkStart w:id="0" w:name="_GoBack"/>
      <w:bookmarkEnd w:id="0"/>
      <w:r w:rsidR="000C701A" w:rsidRPr="000C701A">
        <w:rPr>
          <w:rFonts w:cstheme="minorHAnsi"/>
          <w:color w:val="000000" w:themeColor="text1"/>
          <w:sz w:val="22"/>
          <w:szCs w:val="22"/>
          <w:highlight w:val="yellow"/>
        </w:rPr>
        <w:t>)</w:t>
      </w:r>
      <w:r w:rsidR="000C701A" w:rsidRPr="000C701A">
        <w:rPr>
          <w:rFonts w:cstheme="minorHAnsi"/>
          <w:color w:val="000000" w:themeColor="text1"/>
          <w:sz w:val="22"/>
          <w:szCs w:val="22"/>
        </w:rPr>
        <w:t xml:space="preserve"> we can conclude that their experience with </w:t>
      </w:r>
      <w:proofErr w:type="spellStart"/>
      <w:r w:rsidR="000C701A">
        <w:rPr>
          <w:rFonts w:cstheme="minorHAnsi"/>
          <w:color w:val="000000" w:themeColor="text1"/>
          <w:sz w:val="22"/>
          <w:szCs w:val="22"/>
        </w:rPr>
        <w:t>ParQU</w:t>
      </w:r>
      <w:proofErr w:type="spellEnd"/>
      <w:r w:rsidR="000C701A">
        <w:rPr>
          <w:rFonts w:cstheme="minorHAnsi"/>
          <w:color w:val="000000" w:themeColor="text1"/>
          <w:sz w:val="22"/>
          <w:szCs w:val="22"/>
        </w:rPr>
        <w:t xml:space="preserve"> </w:t>
      </w:r>
      <w:r w:rsidR="000C701A" w:rsidRPr="000C701A">
        <w:rPr>
          <w:rFonts w:cstheme="minorHAnsi"/>
          <w:color w:val="000000" w:themeColor="text1"/>
          <w:sz w:val="22"/>
          <w:szCs w:val="22"/>
        </w:rPr>
        <w:t>system was good in overall.</w:t>
      </w:r>
    </w:p>
    <w:p w14:paraId="490E1E30" w14:textId="72594B30" w:rsidR="000C701A" w:rsidRPr="000C701A" w:rsidRDefault="000C701A" w:rsidP="000C701A">
      <w:pPr>
        <w:rPr>
          <w:rFonts w:cstheme="minorHAnsi"/>
          <w:color w:val="000000" w:themeColor="text1"/>
          <w:sz w:val="22"/>
          <w:szCs w:val="22"/>
        </w:rPr>
      </w:pPr>
    </w:p>
    <w:p w14:paraId="2E8F37C5" w14:textId="77777777" w:rsidR="00087867" w:rsidRDefault="00087867"/>
    <w:p w14:paraId="3794E4D3" w14:textId="09A724AF" w:rsidR="001E7500" w:rsidRDefault="001E7500"/>
    <w:p w14:paraId="41B6BF69" w14:textId="77777777" w:rsidR="001E7500" w:rsidRDefault="001E7500"/>
    <w:p w14:paraId="35490335" w14:textId="77777777" w:rsidR="001E7500" w:rsidRDefault="001E7500"/>
    <w:p w14:paraId="7DFAB60C" w14:textId="77777777" w:rsidR="001E7500" w:rsidRDefault="001E7500"/>
    <w:p w14:paraId="6F601847" w14:textId="77777777" w:rsidR="001E7500" w:rsidRDefault="001E7500"/>
    <w:p w14:paraId="4184F30B" w14:textId="77777777" w:rsidR="001E7500" w:rsidRDefault="001E7500"/>
    <w:p w14:paraId="78E19645" w14:textId="77777777" w:rsidR="001E7500" w:rsidRDefault="001E7500"/>
    <w:p w14:paraId="461103FE" w14:textId="77777777" w:rsidR="001E7500" w:rsidRDefault="001E7500"/>
    <w:p w14:paraId="59B0C040" w14:textId="77777777" w:rsidR="001E7500" w:rsidRDefault="001E7500"/>
    <w:p w14:paraId="70DA4D25" w14:textId="77777777" w:rsidR="001E7500" w:rsidRDefault="001E7500"/>
    <w:p w14:paraId="696A8F34" w14:textId="77777777" w:rsidR="001E7500" w:rsidRDefault="001E7500"/>
    <w:p w14:paraId="2956A363" w14:textId="77777777" w:rsidR="001E7500" w:rsidRDefault="001E7500"/>
    <w:p w14:paraId="153E64CB" w14:textId="77777777" w:rsidR="001E7500" w:rsidRDefault="001E7500"/>
    <w:p w14:paraId="38F3B159" w14:textId="77777777" w:rsidR="001E7500" w:rsidRDefault="001E7500"/>
    <w:p w14:paraId="045E2DD2" w14:textId="77777777" w:rsidR="001E7500" w:rsidRDefault="001E7500"/>
    <w:p w14:paraId="0E2742E2" w14:textId="77777777" w:rsidR="001E7500" w:rsidRDefault="001E7500"/>
    <w:p w14:paraId="3A9C4463" w14:textId="77777777" w:rsidR="001E7500" w:rsidRDefault="001E7500"/>
    <w:p w14:paraId="2EB22C2A" w14:textId="77777777" w:rsidR="001E7500" w:rsidRDefault="001E7500"/>
    <w:p w14:paraId="500ED753" w14:textId="77777777" w:rsidR="001E7500" w:rsidRDefault="001E7500"/>
    <w:p w14:paraId="6D3E3A15" w14:textId="77777777" w:rsidR="001E7500" w:rsidRDefault="001E7500"/>
    <w:p w14:paraId="4EE89E26" w14:textId="77777777" w:rsidR="001E7500" w:rsidRDefault="001E7500"/>
    <w:p w14:paraId="4361090A" w14:textId="77777777" w:rsidR="001E7500" w:rsidRDefault="001E7500"/>
    <w:p w14:paraId="50411212" w14:textId="77777777" w:rsidR="001E7500" w:rsidRDefault="001E7500"/>
    <w:p w14:paraId="3B998583" w14:textId="77777777" w:rsidR="001E7500" w:rsidRDefault="001E7500"/>
    <w:p w14:paraId="252E71E9" w14:textId="77777777" w:rsidR="001E7500" w:rsidRDefault="001E7500"/>
    <w:p w14:paraId="5BAC1CC5" w14:textId="77777777" w:rsidR="001E7500" w:rsidRDefault="001E7500"/>
    <w:p w14:paraId="35545BD5" w14:textId="77777777" w:rsidR="001E7500" w:rsidRDefault="001E7500"/>
    <w:p w14:paraId="29FE85A8" w14:textId="77777777" w:rsidR="001E7500" w:rsidRDefault="001E7500"/>
    <w:p w14:paraId="36EFFCD5" w14:textId="77777777" w:rsidR="001E7500" w:rsidRDefault="001E7500"/>
    <w:p w14:paraId="71BC7246" w14:textId="77777777" w:rsidR="001E7500" w:rsidRDefault="001E7500"/>
    <w:p w14:paraId="686C99D7" w14:textId="77777777" w:rsidR="001E7500" w:rsidRDefault="001E7500"/>
    <w:p w14:paraId="0006D8C9" w14:textId="77777777" w:rsidR="001E7500" w:rsidRDefault="001E7500"/>
    <w:p w14:paraId="0C6D4172" w14:textId="77777777" w:rsidR="001E7500" w:rsidRDefault="001E7500"/>
    <w:p w14:paraId="4DEDE58A" w14:textId="77777777" w:rsidR="001E7500" w:rsidRDefault="001E7500"/>
    <w:p w14:paraId="1C1627B6" w14:textId="77777777" w:rsidR="001E7500" w:rsidRDefault="001E7500"/>
    <w:p w14:paraId="6A587B2C" w14:textId="77777777" w:rsidR="001E7500" w:rsidRDefault="001E7500"/>
    <w:p w14:paraId="6CD99E58" w14:textId="77777777" w:rsidR="001E7500" w:rsidRDefault="001E7500"/>
    <w:p w14:paraId="598D43E8" w14:textId="77777777" w:rsidR="001E7500" w:rsidRDefault="001E7500"/>
    <w:p w14:paraId="237A8036" w14:textId="77777777" w:rsidR="001E7500" w:rsidRDefault="001E7500"/>
    <w:p w14:paraId="5865303A" w14:textId="77777777" w:rsidR="001E7500" w:rsidRDefault="001E7500"/>
    <w:p w14:paraId="134CECB2" w14:textId="77777777" w:rsidR="001E7500" w:rsidRDefault="001E7500"/>
    <w:p w14:paraId="56979EDE" w14:textId="77777777" w:rsidR="001E7500" w:rsidRDefault="001E7500"/>
    <w:p w14:paraId="266C4E63" w14:textId="77777777" w:rsidR="001E7500" w:rsidRDefault="001E7500"/>
    <w:p w14:paraId="62214986" w14:textId="77777777" w:rsidR="001E7500" w:rsidRDefault="001E7500"/>
    <w:p w14:paraId="732CDC0D" w14:textId="77777777" w:rsidR="001E7500" w:rsidRDefault="001E7500"/>
    <w:p w14:paraId="544C6897" w14:textId="77777777" w:rsidR="001E7500" w:rsidRDefault="001E7500"/>
    <w:p w14:paraId="6DDDC1F6" w14:textId="77777777" w:rsidR="001E7500" w:rsidRDefault="001E7500"/>
    <w:p w14:paraId="593ACC4E" w14:textId="77777777" w:rsidR="001E7500" w:rsidRDefault="001E7500"/>
    <w:p w14:paraId="43EC5643" w14:textId="77777777" w:rsidR="001E7500" w:rsidRDefault="001E7500"/>
    <w:p w14:paraId="4FA96EA5" w14:textId="77777777" w:rsidR="001E7500" w:rsidRDefault="001E7500"/>
    <w:p w14:paraId="4098870D" w14:textId="77777777" w:rsidR="001E7500" w:rsidRDefault="001E7500"/>
    <w:p w14:paraId="2EDE397C" w14:textId="77777777" w:rsidR="001E7500" w:rsidRDefault="001E7500"/>
    <w:p w14:paraId="02191D2D" w14:textId="77777777" w:rsidR="001E7500" w:rsidRDefault="001E7500"/>
    <w:p w14:paraId="28E96DE5" w14:textId="77777777" w:rsidR="001E7500" w:rsidRDefault="001E7500"/>
    <w:p w14:paraId="411BF20E" w14:textId="77777777" w:rsidR="001E7500" w:rsidRDefault="001E7500"/>
    <w:p w14:paraId="770297CF" w14:textId="77777777" w:rsidR="001E7500" w:rsidRDefault="001E7500"/>
    <w:p w14:paraId="04BAD3FF" w14:textId="77777777" w:rsidR="001E7500" w:rsidRDefault="001E7500"/>
    <w:p w14:paraId="1C587BFF" w14:textId="77777777" w:rsidR="001E7500" w:rsidRDefault="001E7500"/>
    <w:p w14:paraId="645D21AA" w14:textId="77777777" w:rsidR="001E7500" w:rsidRDefault="001E7500"/>
    <w:p w14:paraId="5608ED50" w14:textId="77777777" w:rsidR="001E7500" w:rsidRDefault="001E7500"/>
    <w:p w14:paraId="1C1F09A2" w14:textId="77777777" w:rsidR="001E7500" w:rsidRDefault="001E7500"/>
    <w:p w14:paraId="2B1FDA3F" w14:textId="77777777" w:rsidR="001E7500" w:rsidRDefault="001E7500"/>
    <w:p w14:paraId="46B902AC" w14:textId="77777777" w:rsidR="001E7500" w:rsidRDefault="001E7500"/>
    <w:p w14:paraId="527DE094" w14:textId="77777777" w:rsidR="001E7500" w:rsidRDefault="001E7500"/>
    <w:p w14:paraId="7DA390E6" w14:textId="77777777" w:rsidR="001E7500" w:rsidRDefault="001E7500"/>
    <w:p w14:paraId="5D751328" w14:textId="77777777" w:rsidR="001E7500" w:rsidRDefault="001E7500"/>
    <w:p w14:paraId="3BCAFC1B" w14:textId="77777777" w:rsidR="001E7500" w:rsidRDefault="001E7500"/>
    <w:p w14:paraId="41B62161" w14:textId="77777777" w:rsidR="001E7500" w:rsidRDefault="001E7500"/>
    <w:p w14:paraId="2F8DCDE8" w14:textId="77777777" w:rsidR="001E7500" w:rsidRDefault="001E7500"/>
    <w:p w14:paraId="06CBA594" w14:textId="77777777" w:rsidR="001E7500" w:rsidRDefault="001E7500"/>
    <w:p w14:paraId="6DA3E8C8" w14:textId="77777777" w:rsidR="001E7500" w:rsidRDefault="001E7500"/>
    <w:p w14:paraId="059C82D6" w14:textId="77777777" w:rsidR="001E7500" w:rsidRDefault="001E7500"/>
    <w:p w14:paraId="0F70502B" w14:textId="77777777" w:rsidR="001E7500" w:rsidRDefault="001E7500"/>
    <w:p w14:paraId="0400E367" w14:textId="77777777" w:rsidR="001E7500" w:rsidRDefault="001E7500"/>
    <w:p w14:paraId="4B1B9398" w14:textId="77777777" w:rsidR="001E7500" w:rsidRDefault="001E7500"/>
    <w:p w14:paraId="44A07BC4" w14:textId="77777777" w:rsidR="001E7500" w:rsidRDefault="001E7500"/>
    <w:p w14:paraId="5D6619CA" w14:textId="77777777" w:rsidR="001E7500" w:rsidRDefault="001E7500"/>
    <w:p w14:paraId="40EC12DB" w14:textId="77777777" w:rsidR="001E7500" w:rsidRDefault="001E7500"/>
    <w:p w14:paraId="73BC1016" w14:textId="77777777" w:rsidR="001E7500" w:rsidRDefault="001E7500"/>
    <w:p w14:paraId="7DD828EA" w14:textId="77777777" w:rsidR="001E7500" w:rsidRDefault="001E7500"/>
    <w:p w14:paraId="57BE3C0E" w14:textId="77777777" w:rsidR="001E7500" w:rsidRDefault="001E7500"/>
    <w:p w14:paraId="41EB7F01" w14:textId="77777777" w:rsidR="001E7500" w:rsidRDefault="001E7500"/>
    <w:p w14:paraId="3A974929" w14:textId="77777777" w:rsidR="001E7500" w:rsidRDefault="001E7500"/>
    <w:p w14:paraId="6B0650C1" w14:textId="77777777" w:rsidR="001E7500" w:rsidRDefault="001E7500"/>
    <w:p w14:paraId="11CE1348" w14:textId="77777777" w:rsidR="001E7500" w:rsidRDefault="001E7500"/>
    <w:p w14:paraId="3C45DE8F" w14:textId="77777777" w:rsidR="001E7500" w:rsidRDefault="001E7500"/>
    <w:p w14:paraId="136398AB" w14:textId="77777777" w:rsidR="001E7500" w:rsidRDefault="001E7500"/>
    <w:p w14:paraId="4F2E50E0" w14:textId="77777777" w:rsidR="001E7500" w:rsidRDefault="001E7500"/>
    <w:p w14:paraId="6DE72021" w14:textId="77777777" w:rsidR="001E7500" w:rsidRDefault="001E7500"/>
    <w:p w14:paraId="65868B9A" w14:textId="77777777" w:rsidR="001E7500" w:rsidRDefault="001E7500"/>
    <w:p w14:paraId="0D8582BD" w14:textId="77777777" w:rsidR="001E7500" w:rsidRDefault="001E7500"/>
    <w:p w14:paraId="5B49574B" w14:textId="653F2F19" w:rsidR="006B4389" w:rsidRDefault="00DC0439">
      <w:r>
        <w:t>Acceptance Testing Questions</w:t>
      </w:r>
    </w:p>
    <w:p w14:paraId="2CD6E1D3" w14:textId="77777777" w:rsidR="00355236" w:rsidRPr="00355236" w:rsidRDefault="00355236"/>
    <w:p w14:paraId="04683E28" w14:textId="635C6B77" w:rsidR="00355236" w:rsidRDefault="00355236" w:rsidP="00355236">
      <w:pPr>
        <w:numPr>
          <w:ilvl w:val="0"/>
          <w:numId w:val="1"/>
        </w:numPr>
      </w:pPr>
      <w:r w:rsidRPr="00355236">
        <w:t xml:space="preserve">How easy did you find </w:t>
      </w:r>
      <w:proofErr w:type="spellStart"/>
      <w:r w:rsidRPr="00355236">
        <w:t>ParQU</w:t>
      </w:r>
      <w:proofErr w:type="spellEnd"/>
      <w:r w:rsidRPr="00355236">
        <w:t xml:space="preserve"> to be? </w:t>
      </w:r>
      <w:r>
        <w:t>Rate on a scale of 1–5 (1 being very complex, 5</w:t>
      </w:r>
      <w:r w:rsidRPr="00355236">
        <w:t xml:space="preserve"> being very easy)</w:t>
      </w:r>
    </w:p>
    <w:p w14:paraId="5241DC86" w14:textId="0F45F854" w:rsidR="004E5524" w:rsidRDefault="004E5524" w:rsidP="003A0049">
      <w:pPr>
        <w:pStyle w:val="ListParagraph"/>
        <w:numPr>
          <w:ilvl w:val="0"/>
          <w:numId w:val="5"/>
        </w:numPr>
      </w:pPr>
      <w:r>
        <w:t>1</w:t>
      </w:r>
    </w:p>
    <w:p w14:paraId="35EB4B31" w14:textId="4E1D8140" w:rsidR="004E5524" w:rsidRDefault="003A0049" w:rsidP="003A0049">
      <w:pPr>
        <w:pStyle w:val="ListParagraph"/>
        <w:numPr>
          <w:ilvl w:val="0"/>
          <w:numId w:val="5"/>
        </w:numPr>
      </w:pPr>
      <w:r>
        <w:t>2</w:t>
      </w:r>
    </w:p>
    <w:p w14:paraId="707F6506" w14:textId="25AEFFA6" w:rsidR="004E5524" w:rsidRDefault="004E5524" w:rsidP="003A0049">
      <w:pPr>
        <w:pStyle w:val="ListParagraph"/>
        <w:numPr>
          <w:ilvl w:val="0"/>
          <w:numId w:val="5"/>
        </w:numPr>
      </w:pPr>
      <w:r>
        <w:t>3</w:t>
      </w:r>
    </w:p>
    <w:p w14:paraId="3C6D5624" w14:textId="5CF45D5F" w:rsidR="004E5524" w:rsidRDefault="004E5524" w:rsidP="003A0049">
      <w:pPr>
        <w:pStyle w:val="ListParagraph"/>
        <w:numPr>
          <w:ilvl w:val="0"/>
          <w:numId w:val="5"/>
        </w:numPr>
      </w:pPr>
      <w:r>
        <w:t>4</w:t>
      </w:r>
    </w:p>
    <w:p w14:paraId="5E934EE6" w14:textId="459239A1" w:rsidR="004E5524" w:rsidRPr="00355236" w:rsidRDefault="004E5524" w:rsidP="003A0049">
      <w:pPr>
        <w:pStyle w:val="ListParagraph"/>
        <w:numPr>
          <w:ilvl w:val="0"/>
          <w:numId w:val="5"/>
        </w:numPr>
      </w:pPr>
      <w:r>
        <w:t>5</w:t>
      </w:r>
    </w:p>
    <w:p w14:paraId="774AE4CD" w14:textId="27DDBFE0" w:rsidR="004E5524" w:rsidRDefault="00355236" w:rsidP="004E5524">
      <w:pPr>
        <w:numPr>
          <w:ilvl w:val="0"/>
          <w:numId w:val="1"/>
        </w:numPr>
      </w:pPr>
      <w:r w:rsidRPr="00355236">
        <w:t>Is the user</w:t>
      </w:r>
      <w:r>
        <w:t xml:space="preserve"> interface of the Android application pleasing to look at and</w:t>
      </w:r>
      <w:r w:rsidRPr="00355236">
        <w:t xml:space="preserve"> work with? </w:t>
      </w:r>
      <w:r w:rsidR="00805A88">
        <w:t>(</w:t>
      </w:r>
      <w:r w:rsidRPr="00355236">
        <w:t xml:space="preserve">Rate </w:t>
      </w:r>
      <w:r>
        <w:t>the UI design on a scale of 1–5 based on design preference</w:t>
      </w:r>
      <w:r w:rsidR="00805A88">
        <w:t>)</w:t>
      </w:r>
    </w:p>
    <w:p w14:paraId="08652246" w14:textId="14EE00FD" w:rsidR="004E5524" w:rsidRDefault="003A0049" w:rsidP="003A0049">
      <w:pPr>
        <w:pStyle w:val="ListParagraph"/>
        <w:numPr>
          <w:ilvl w:val="0"/>
          <w:numId w:val="5"/>
        </w:numPr>
      </w:pPr>
      <w:r>
        <w:t>1</w:t>
      </w:r>
    </w:p>
    <w:p w14:paraId="4F6364E7" w14:textId="4EB3E901" w:rsidR="004E5524" w:rsidRDefault="003A0049" w:rsidP="004E5524">
      <w:pPr>
        <w:pStyle w:val="ListParagraph"/>
        <w:numPr>
          <w:ilvl w:val="0"/>
          <w:numId w:val="5"/>
        </w:numPr>
      </w:pPr>
      <w:r>
        <w:t>2</w:t>
      </w:r>
    </w:p>
    <w:p w14:paraId="5BCCA22B" w14:textId="56F4AA18" w:rsidR="004E5524" w:rsidRDefault="004E5524" w:rsidP="004E5524">
      <w:pPr>
        <w:pStyle w:val="ListParagraph"/>
        <w:numPr>
          <w:ilvl w:val="0"/>
          <w:numId w:val="5"/>
        </w:numPr>
      </w:pPr>
      <w:r>
        <w:t>3</w:t>
      </w:r>
    </w:p>
    <w:p w14:paraId="66FEA666" w14:textId="5DEE44F3" w:rsidR="003A0049" w:rsidRDefault="003A0049" w:rsidP="004E5524">
      <w:pPr>
        <w:pStyle w:val="ListParagraph"/>
        <w:numPr>
          <w:ilvl w:val="0"/>
          <w:numId w:val="5"/>
        </w:numPr>
      </w:pPr>
      <w:r>
        <w:t>4</w:t>
      </w:r>
    </w:p>
    <w:p w14:paraId="52428B7E" w14:textId="18D818DD" w:rsidR="003A0049" w:rsidRDefault="003A0049" w:rsidP="004E5524">
      <w:pPr>
        <w:pStyle w:val="ListParagraph"/>
        <w:numPr>
          <w:ilvl w:val="0"/>
          <w:numId w:val="5"/>
        </w:numPr>
      </w:pPr>
      <w:r>
        <w:t>5</w:t>
      </w:r>
    </w:p>
    <w:p w14:paraId="353E900E" w14:textId="6F06B21C" w:rsidR="003A0049" w:rsidRDefault="00355236" w:rsidP="00AA7B6E">
      <w:pPr>
        <w:numPr>
          <w:ilvl w:val="0"/>
          <w:numId w:val="1"/>
        </w:numPr>
      </w:pPr>
      <w:r w:rsidRPr="00355236">
        <w:t>Is the user</w:t>
      </w:r>
      <w:r>
        <w:t xml:space="preserve"> interface of the website pleasing to look at and</w:t>
      </w:r>
      <w:r w:rsidRPr="00355236">
        <w:t xml:space="preserve"> work with? </w:t>
      </w:r>
      <w:r w:rsidR="00AA7B6E">
        <w:t>(</w:t>
      </w:r>
      <w:r w:rsidRPr="00355236">
        <w:t xml:space="preserve">Rate </w:t>
      </w:r>
      <w:r>
        <w:t>the UI design on a scale of 1–5 based on design preference</w:t>
      </w:r>
      <w:r w:rsidR="00161629">
        <w:t>)</w:t>
      </w:r>
    </w:p>
    <w:p w14:paraId="43F1314E" w14:textId="39C061AB" w:rsidR="003A0049" w:rsidRDefault="003A0049" w:rsidP="003A0049">
      <w:pPr>
        <w:pStyle w:val="ListParagraph"/>
        <w:numPr>
          <w:ilvl w:val="0"/>
          <w:numId w:val="5"/>
        </w:numPr>
      </w:pPr>
      <w:r>
        <w:t>1</w:t>
      </w:r>
    </w:p>
    <w:p w14:paraId="1A6898F3" w14:textId="6AE22306" w:rsidR="003A0049" w:rsidRDefault="003A0049" w:rsidP="003A0049">
      <w:pPr>
        <w:pStyle w:val="ListParagraph"/>
        <w:numPr>
          <w:ilvl w:val="0"/>
          <w:numId w:val="5"/>
        </w:numPr>
      </w:pPr>
      <w:r>
        <w:t>2</w:t>
      </w:r>
    </w:p>
    <w:p w14:paraId="246FAA39" w14:textId="7760BC02" w:rsidR="003A0049" w:rsidRDefault="003A0049" w:rsidP="003A0049">
      <w:pPr>
        <w:pStyle w:val="ListParagraph"/>
        <w:numPr>
          <w:ilvl w:val="0"/>
          <w:numId w:val="5"/>
        </w:numPr>
      </w:pPr>
      <w:r>
        <w:t>3</w:t>
      </w:r>
    </w:p>
    <w:p w14:paraId="0066809D" w14:textId="4EB708EE" w:rsidR="003A0049" w:rsidRDefault="003A0049" w:rsidP="003A0049">
      <w:pPr>
        <w:pStyle w:val="ListParagraph"/>
        <w:numPr>
          <w:ilvl w:val="0"/>
          <w:numId w:val="5"/>
        </w:numPr>
      </w:pPr>
      <w:r>
        <w:t>4</w:t>
      </w:r>
    </w:p>
    <w:p w14:paraId="551982AD" w14:textId="5EDE6362" w:rsidR="003A0049" w:rsidRDefault="003A0049" w:rsidP="003A0049">
      <w:pPr>
        <w:pStyle w:val="ListParagraph"/>
        <w:numPr>
          <w:ilvl w:val="0"/>
          <w:numId w:val="5"/>
        </w:numPr>
      </w:pPr>
      <w:r>
        <w:t>5</w:t>
      </w:r>
    </w:p>
    <w:p w14:paraId="4649CB1A" w14:textId="77777777" w:rsidR="003A0049" w:rsidRDefault="00355236" w:rsidP="003A0049">
      <w:pPr>
        <w:numPr>
          <w:ilvl w:val="0"/>
          <w:numId w:val="1"/>
        </w:numPr>
      </w:pPr>
      <w:r w:rsidRPr="00355236">
        <w:t>How oft</w:t>
      </w:r>
      <w:r>
        <w:t xml:space="preserve">en would you use this service if it was provided to you in real life? </w:t>
      </w:r>
    </w:p>
    <w:p w14:paraId="677B0DB9" w14:textId="64EC3D9C" w:rsidR="00355236" w:rsidRDefault="00355236" w:rsidP="003A0049">
      <w:pPr>
        <w:pStyle w:val="ListParagraph"/>
        <w:numPr>
          <w:ilvl w:val="0"/>
          <w:numId w:val="4"/>
        </w:numPr>
      </w:pPr>
      <w:r>
        <w:t>Each day (or more)</w:t>
      </w:r>
    </w:p>
    <w:p w14:paraId="151E009B" w14:textId="77777777" w:rsidR="00355236" w:rsidRDefault="00355236" w:rsidP="00355236">
      <w:pPr>
        <w:pStyle w:val="ListParagraph"/>
        <w:numPr>
          <w:ilvl w:val="0"/>
          <w:numId w:val="4"/>
        </w:numPr>
      </w:pPr>
      <w:r>
        <w:t>About once a week</w:t>
      </w:r>
    </w:p>
    <w:p w14:paraId="456522A6" w14:textId="77777777" w:rsidR="00355236" w:rsidRDefault="00355236" w:rsidP="00355236">
      <w:pPr>
        <w:pStyle w:val="ListParagraph"/>
        <w:numPr>
          <w:ilvl w:val="0"/>
          <w:numId w:val="4"/>
        </w:numPr>
      </w:pPr>
      <w:r>
        <w:t>Once a month</w:t>
      </w:r>
    </w:p>
    <w:p w14:paraId="6444247F" w14:textId="77777777" w:rsidR="00355236" w:rsidRDefault="00355236" w:rsidP="00355236">
      <w:pPr>
        <w:pStyle w:val="ListParagraph"/>
        <w:numPr>
          <w:ilvl w:val="0"/>
          <w:numId w:val="4"/>
        </w:numPr>
      </w:pPr>
      <w:r>
        <w:t>Sometime a year</w:t>
      </w:r>
    </w:p>
    <w:p w14:paraId="52E1F9DB" w14:textId="02F3A42F" w:rsidR="00355236" w:rsidRPr="00355236" w:rsidRDefault="00355236" w:rsidP="00355236">
      <w:pPr>
        <w:pStyle w:val="ListParagraph"/>
        <w:numPr>
          <w:ilvl w:val="0"/>
          <w:numId w:val="4"/>
        </w:numPr>
      </w:pPr>
      <w:r>
        <w:t>Never</w:t>
      </w:r>
    </w:p>
    <w:p w14:paraId="633BE968" w14:textId="1E964F7D" w:rsidR="00355236" w:rsidRPr="00355236" w:rsidRDefault="00355236" w:rsidP="00355236">
      <w:pPr>
        <w:numPr>
          <w:ilvl w:val="0"/>
          <w:numId w:val="1"/>
        </w:numPr>
      </w:pPr>
      <w:r>
        <w:t>Which feature</w:t>
      </w:r>
      <w:r w:rsidR="00161629">
        <w:t>(s)</w:t>
      </w:r>
      <w:r>
        <w:t xml:space="preserve"> of </w:t>
      </w:r>
      <w:proofErr w:type="spellStart"/>
      <w:r>
        <w:t>ParQU</w:t>
      </w:r>
      <w:proofErr w:type="spellEnd"/>
      <w:r>
        <w:t xml:space="preserve"> is the</w:t>
      </w:r>
      <w:r w:rsidRPr="00355236">
        <w:t xml:space="preserve"> most useful for you and why? (Select all that applies)</w:t>
      </w:r>
    </w:p>
    <w:p w14:paraId="0C763285" w14:textId="77777777" w:rsidR="00355236" w:rsidRPr="00355236" w:rsidRDefault="00355236" w:rsidP="00355236">
      <w:pPr>
        <w:numPr>
          <w:ilvl w:val="1"/>
          <w:numId w:val="1"/>
        </w:numPr>
      </w:pPr>
      <w:r w:rsidRPr="00355236">
        <w:t>Checking availability of parking spots</w:t>
      </w:r>
    </w:p>
    <w:p w14:paraId="2D7CD5D6" w14:textId="77777777" w:rsidR="00355236" w:rsidRPr="00355236" w:rsidRDefault="00355236" w:rsidP="00355236">
      <w:pPr>
        <w:numPr>
          <w:ilvl w:val="1"/>
          <w:numId w:val="1"/>
        </w:numPr>
      </w:pPr>
      <w:r w:rsidRPr="00355236">
        <w:t>Get direction for a specific parking spot</w:t>
      </w:r>
    </w:p>
    <w:p w14:paraId="29242B17" w14:textId="77777777" w:rsidR="00355236" w:rsidRPr="00355236" w:rsidRDefault="00355236" w:rsidP="00355236">
      <w:pPr>
        <w:numPr>
          <w:ilvl w:val="1"/>
          <w:numId w:val="1"/>
        </w:numPr>
      </w:pPr>
      <w:r w:rsidRPr="00355236">
        <w:t xml:space="preserve">Create Reservation </w:t>
      </w:r>
    </w:p>
    <w:p w14:paraId="6B95DB9B" w14:textId="77777777" w:rsidR="00355236" w:rsidRPr="00355236" w:rsidRDefault="00355236" w:rsidP="00355236">
      <w:pPr>
        <w:numPr>
          <w:ilvl w:val="1"/>
          <w:numId w:val="1"/>
        </w:numPr>
      </w:pPr>
      <w:r w:rsidRPr="00355236">
        <w:t>Extend Reservation</w:t>
      </w:r>
    </w:p>
    <w:p w14:paraId="6F16C9BC" w14:textId="77777777" w:rsidR="00355236" w:rsidRPr="00355236" w:rsidRDefault="00355236" w:rsidP="00355236">
      <w:pPr>
        <w:numPr>
          <w:ilvl w:val="1"/>
          <w:numId w:val="1"/>
        </w:numPr>
      </w:pPr>
      <w:r w:rsidRPr="00355236">
        <w:t>Cancel Reservation</w:t>
      </w:r>
    </w:p>
    <w:p w14:paraId="58461806" w14:textId="77777777" w:rsidR="00355236" w:rsidRPr="00355236" w:rsidRDefault="00355236" w:rsidP="00355236">
      <w:pPr>
        <w:numPr>
          <w:ilvl w:val="1"/>
          <w:numId w:val="1"/>
        </w:numPr>
      </w:pPr>
      <w:r w:rsidRPr="00355236">
        <w:t>Showing current occupancy trend (Histogram)</w:t>
      </w:r>
    </w:p>
    <w:p w14:paraId="14147938" w14:textId="62F7E3F0" w:rsidR="00355236" w:rsidRPr="00355236" w:rsidRDefault="00355236" w:rsidP="00355236">
      <w:pPr>
        <w:numPr>
          <w:ilvl w:val="1"/>
          <w:numId w:val="1"/>
        </w:numPr>
      </w:pPr>
      <w:r>
        <w:t>The number of people</w:t>
      </w:r>
      <w:r w:rsidRPr="00355236">
        <w:t xml:space="preserve"> currently looking in a certain zone</w:t>
      </w:r>
    </w:p>
    <w:p w14:paraId="2ADA535F" w14:textId="25DA0275" w:rsidR="00355236" w:rsidRPr="00355236" w:rsidRDefault="00355236" w:rsidP="00355236">
      <w:pPr>
        <w:numPr>
          <w:ilvl w:val="1"/>
          <w:numId w:val="1"/>
        </w:numPr>
      </w:pPr>
      <w:r w:rsidRPr="00355236">
        <w:t>and why (</w:t>
      </w:r>
      <w:r w:rsidR="008C5DD3">
        <w:t xml:space="preserve">Comment </w:t>
      </w:r>
      <w:r w:rsidRPr="00355236">
        <w:t>box)</w:t>
      </w:r>
    </w:p>
    <w:p w14:paraId="3FA4180D" w14:textId="07742DBA" w:rsidR="00355236" w:rsidRPr="00355236" w:rsidRDefault="00355236" w:rsidP="00355236">
      <w:pPr>
        <w:numPr>
          <w:ilvl w:val="0"/>
          <w:numId w:val="1"/>
        </w:numPr>
      </w:pPr>
      <w:r w:rsidRPr="00355236">
        <w:t>Please highlight any feature</w:t>
      </w:r>
      <w:r w:rsidR="00016EBA">
        <w:t>(s)</w:t>
      </w:r>
      <w:r w:rsidRPr="00355236">
        <w:t xml:space="preserve"> that you feel is missing from the system</w:t>
      </w:r>
    </w:p>
    <w:p w14:paraId="153B7F05" w14:textId="202C3345" w:rsidR="00355236" w:rsidRPr="00355236" w:rsidRDefault="003A0049" w:rsidP="00355236">
      <w:pPr>
        <w:numPr>
          <w:ilvl w:val="1"/>
          <w:numId w:val="1"/>
        </w:numPr>
      </w:pPr>
      <w:r>
        <w:t>Comment Box</w:t>
      </w:r>
    </w:p>
    <w:p w14:paraId="2FB202FA" w14:textId="77777777" w:rsidR="003A0049" w:rsidRPr="00355236" w:rsidRDefault="003A0049" w:rsidP="003A0049">
      <w:pPr>
        <w:pStyle w:val="ListParagraph"/>
        <w:numPr>
          <w:ilvl w:val="0"/>
          <w:numId w:val="1"/>
        </w:numPr>
      </w:pPr>
      <w:r w:rsidRPr="00355236">
        <w:t xml:space="preserve">Was there something you did not understand about </w:t>
      </w:r>
      <w:proofErr w:type="spellStart"/>
      <w:r w:rsidRPr="00355236">
        <w:t>ParQU</w:t>
      </w:r>
      <w:proofErr w:type="spellEnd"/>
      <w:r w:rsidRPr="00355236">
        <w:t>?</w:t>
      </w:r>
    </w:p>
    <w:p w14:paraId="43A1C291" w14:textId="0520C9FF" w:rsidR="003A0049" w:rsidRDefault="003A0049" w:rsidP="003A0049">
      <w:pPr>
        <w:numPr>
          <w:ilvl w:val="1"/>
          <w:numId w:val="1"/>
        </w:numPr>
      </w:pPr>
      <w:r>
        <w:t>Comment Box</w:t>
      </w:r>
    </w:p>
    <w:p w14:paraId="2684A38E" w14:textId="7CEB3A52" w:rsidR="00355236" w:rsidRPr="00355236" w:rsidRDefault="00355236" w:rsidP="00016EBA">
      <w:pPr>
        <w:numPr>
          <w:ilvl w:val="0"/>
          <w:numId w:val="1"/>
        </w:numPr>
      </w:pPr>
      <w:r w:rsidRPr="00355236">
        <w:t xml:space="preserve">What are the alternatives that you </w:t>
      </w:r>
      <w:r w:rsidR="00016EBA">
        <w:t>would be</w:t>
      </w:r>
      <w:r w:rsidRPr="00355236">
        <w:t xml:space="preserve"> considering along with </w:t>
      </w:r>
      <w:proofErr w:type="spellStart"/>
      <w:r w:rsidR="00016EBA">
        <w:t>ParQU</w:t>
      </w:r>
      <w:proofErr w:type="spellEnd"/>
      <w:r w:rsidRPr="00355236">
        <w:t>?</w:t>
      </w:r>
    </w:p>
    <w:p w14:paraId="7CE848A6" w14:textId="5328A732" w:rsidR="004E5524" w:rsidRDefault="003A0049" w:rsidP="004E5524">
      <w:pPr>
        <w:numPr>
          <w:ilvl w:val="1"/>
          <w:numId w:val="1"/>
        </w:numPr>
      </w:pPr>
      <w:r>
        <w:t>Comment Box</w:t>
      </w:r>
    </w:p>
    <w:p w14:paraId="077AA2E2" w14:textId="30857C2E" w:rsidR="003A0049" w:rsidRDefault="004E5524" w:rsidP="001768EB">
      <w:pPr>
        <w:numPr>
          <w:ilvl w:val="0"/>
          <w:numId w:val="1"/>
        </w:numPr>
      </w:pPr>
      <w:r w:rsidRPr="00355236">
        <w:t xml:space="preserve">Would you recommend this app </w:t>
      </w:r>
      <w:r w:rsidR="003A0049">
        <w:t>to your colleagues and friends? (1</w:t>
      </w:r>
      <w:r w:rsidR="00161629">
        <w:t xml:space="preserve"> being never</w:t>
      </w:r>
      <w:r w:rsidR="001768EB">
        <w:t xml:space="preserve">, </w:t>
      </w:r>
      <w:r w:rsidR="003A0049">
        <w:t>5</w:t>
      </w:r>
      <w:r w:rsidR="00161629">
        <w:t xml:space="preserve"> being definitely</w:t>
      </w:r>
      <w:r w:rsidR="003A0049">
        <w:t>)</w:t>
      </w:r>
    </w:p>
    <w:p w14:paraId="0AA2688C" w14:textId="4BCBC33A" w:rsidR="001D5A18" w:rsidRDefault="001D5A18" w:rsidP="001D5A18">
      <w:pPr>
        <w:pStyle w:val="ListParagraph"/>
        <w:numPr>
          <w:ilvl w:val="0"/>
          <w:numId w:val="4"/>
        </w:numPr>
      </w:pPr>
      <w:r>
        <w:t>1</w:t>
      </w:r>
    </w:p>
    <w:p w14:paraId="7FE07C95" w14:textId="0A03FF0C" w:rsidR="003A0049" w:rsidRDefault="003A0049" w:rsidP="003A0049">
      <w:pPr>
        <w:pStyle w:val="ListParagraph"/>
        <w:numPr>
          <w:ilvl w:val="0"/>
          <w:numId w:val="4"/>
        </w:numPr>
      </w:pPr>
      <w:r>
        <w:t>2</w:t>
      </w:r>
    </w:p>
    <w:p w14:paraId="5B87F662" w14:textId="27B6FD28" w:rsidR="003A0049" w:rsidRDefault="003A0049" w:rsidP="003A0049">
      <w:pPr>
        <w:pStyle w:val="ListParagraph"/>
        <w:numPr>
          <w:ilvl w:val="0"/>
          <w:numId w:val="4"/>
        </w:numPr>
      </w:pPr>
      <w:r>
        <w:t>3</w:t>
      </w:r>
    </w:p>
    <w:p w14:paraId="565C22FC" w14:textId="462BBA2F" w:rsidR="003A0049" w:rsidRDefault="003A0049" w:rsidP="003A0049">
      <w:pPr>
        <w:pStyle w:val="ListParagraph"/>
        <w:numPr>
          <w:ilvl w:val="0"/>
          <w:numId w:val="4"/>
        </w:numPr>
      </w:pPr>
      <w:r>
        <w:t>4</w:t>
      </w:r>
    </w:p>
    <w:p w14:paraId="36747240" w14:textId="2C4FD53F" w:rsidR="003A0049" w:rsidRDefault="003A0049" w:rsidP="003A0049">
      <w:pPr>
        <w:pStyle w:val="ListParagraph"/>
        <w:numPr>
          <w:ilvl w:val="0"/>
          <w:numId w:val="4"/>
        </w:numPr>
      </w:pPr>
      <w:r>
        <w:t>5</w:t>
      </w:r>
    </w:p>
    <w:p w14:paraId="630D6DAC" w14:textId="3D75C053" w:rsidR="001D5A18" w:rsidRDefault="003A0049" w:rsidP="001D5A18">
      <w:pPr>
        <w:numPr>
          <w:ilvl w:val="0"/>
          <w:numId w:val="3"/>
        </w:numPr>
      </w:pPr>
      <w:r w:rsidRPr="00355236">
        <w:t>Please provide any additional suggestions and comments</w:t>
      </w:r>
    </w:p>
    <w:p w14:paraId="69600951" w14:textId="7847A238" w:rsidR="001D5A18" w:rsidRPr="00355236" w:rsidRDefault="001D5A18" w:rsidP="001D5A18">
      <w:pPr>
        <w:pStyle w:val="ListParagraph"/>
        <w:numPr>
          <w:ilvl w:val="0"/>
          <w:numId w:val="4"/>
        </w:numPr>
      </w:pPr>
      <w:r>
        <w:t>Comment Box</w:t>
      </w:r>
    </w:p>
    <w:p w14:paraId="4AA21798" w14:textId="77777777" w:rsidR="00355236" w:rsidRDefault="00355236"/>
    <w:sectPr w:rsidR="00355236" w:rsidSect="00D130B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elvetica">
    <w:panose1 w:val="020B0604020202020204"/>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777"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decimal"/>
      <w:lvlText w:val="%1."/>
      <w:lvlJc w:val="left"/>
      <w:pPr>
        <w:ind w:left="720" w:hanging="360"/>
      </w:pPr>
    </w:lvl>
    <w:lvl w:ilvl="1" w:tplc="00000066">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86D623B"/>
    <w:multiLevelType w:val="hybridMultilevel"/>
    <w:tmpl w:val="D35E3FD6"/>
    <w:lvl w:ilvl="0" w:tplc="1BEC9C40">
      <w:start w:val="6"/>
      <w:numFmt w:val="bullet"/>
      <w:lvlText w:val=""/>
      <w:lvlJc w:val="left"/>
      <w:pPr>
        <w:ind w:left="1777" w:hanging="360"/>
      </w:pPr>
      <w:rPr>
        <w:rFonts w:ascii="Symbol" w:eastAsiaTheme="minorHAnsi" w:hAnsi="Symbol" w:cstheme="minorBidi" w:hint="default"/>
      </w:rPr>
    </w:lvl>
    <w:lvl w:ilvl="1" w:tplc="04090003" w:tentative="1">
      <w:start w:val="1"/>
      <w:numFmt w:val="bullet"/>
      <w:lvlText w:val="o"/>
      <w:lvlJc w:val="left"/>
      <w:pPr>
        <w:ind w:left="2497" w:hanging="360"/>
      </w:pPr>
      <w:rPr>
        <w:rFonts w:ascii="Courier New" w:hAnsi="Courier New" w:cs="Courier New" w:hint="default"/>
      </w:rPr>
    </w:lvl>
    <w:lvl w:ilvl="2" w:tplc="04090005" w:tentative="1">
      <w:start w:val="1"/>
      <w:numFmt w:val="bullet"/>
      <w:lvlText w:val=""/>
      <w:lvlJc w:val="left"/>
      <w:pPr>
        <w:ind w:left="3217" w:hanging="360"/>
      </w:pPr>
      <w:rPr>
        <w:rFonts w:ascii="Wingdings" w:hAnsi="Wingdings" w:hint="default"/>
      </w:rPr>
    </w:lvl>
    <w:lvl w:ilvl="3" w:tplc="04090001" w:tentative="1">
      <w:start w:val="1"/>
      <w:numFmt w:val="bullet"/>
      <w:lvlText w:val=""/>
      <w:lvlJc w:val="left"/>
      <w:pPr>
        <w:ind w:left="3937" w:hanging="360"/>
      </w:pPr>
      <w:rPr>
        <w:rFonts w:ascii="Symbol" w:hAnsi="Symbol" w:hint="default"/>
      </w:rPr>
    </w:lvl>
    <w:lvl w:ilvl="4" w:tplc="04090003" w:tentative="1">
      <w:start w:val="1"/>
      <w:numFmt w:val="bullet"/>
      <w:lvlText w:val="o"/>
      <w:lvlJc w:val="left"/>
      <w:pPr>
        <w:ind w:left="4657" w:hanging="360"/>
      </w:pPr>
      <w:rPr>
        <w:rFonts w:ascii="Courier New" w:hAnsi="Courier New" w:cs="Courier New" w:hint="default"/>
      </w:rPr>
    </w:lvl>
    <w:lvl w:ilvl="5" w:tplc="04090005" w:tentative="1">
      <w:start w:val="1"/>
      <w:numFmt w:val="bullet"/>
      <w:lvlText w:val=""/>
      <w:lvlJc w:val="left"/>
      <w:pPr>
        <w:ind w:left="5377" w:hanging="360"/>
      </w:pPr>
      <w:rPr>
        <w:rFonts w:ascii="Wingdings" w:hAnsi="Wingdings" w:hint="default"/>
      </w:rPr>
    </w:lvl>
    <w:lvl w:ilvl="6" w:tplc="04090001" w:tentative="1">
      <w:start w:val="1"/>
      <w:numFmt w:val="bullet"/>
      <w:lvlText w:val=""/>
      <w:lvlJc w:val="left"/>
      <w:pPr>
        <w:ind w:left="6097" w:hanging="360"/>
      </w:pPr>
      <w:rPr>
        <w:rFonts w:ascii="Symbol" w:hAnsi="Symbol" w:hint="default"/>
      </w:rPr>
    </w:lvl>
    <w:lvl w:ilvl="7" w:tplc="04090003" w:tentative="1">
      <w:start w:val="1"/>
      <w:numFmt w:val="bullet"/>
      <w:lvlText w:val="o"/>
      <w:lvlJc w:val="left"/>
      <w:pPr>
        <w:ind w:left="6817" w:hanging="360"/>
      </w:pPr>
      <w:rPr>
        <w:rFonts w:ascii="Courier New" w:hAnsi="Courier New" w:cs="Courier New" w:hint="default"/>
      </w:rPr>
    </w:lvl>
    <w:lvl w:ilvl="8" w:tplc="04090005" w:tentative="1">
      <w:start w:val="1"/>
      <w:numFmt w:val="bullet"/>
      <w:lvlText w:val=""/>
      <w:lvlJc w:val="left"/>
      <w:pPr>
        <w:ind w:left="7537" w:hanging="360"/>
      </w:pPr>
      <w:rPr>
        <w:rFonts w:ascii="Wingdings" w:hAnsi="Wingdings" w:hint="default"/>
      </w:rPr>
    </w:lvl>
  </w:abstractNum>
  <w:abstractNum w:abstractNumId="4" w15:restartNumberingAfterBreak="0">
    <w:nsid w:val="6F3F1ACD"/>
    <w:multiLevelType w:val="hybridMultilevel"/>
    <w:tmpl w:val="AF3C0DE4"/>
    <w:lvl w:ilvl="0" w:tplc="EE4EADBC">
      <w:start w:val="6"/>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5CBD"/>
    <w:rsid w:val="000109EA"/>
    <w:rsid w:val="00016EBA"/>
    <w:rsid w:val="00087867"/>
    <w:rsid w:val="000C701A"/>
    <w:rsid w:val="00161629"/>
    <w:rsid w:val="0017154F"/>
    <w:rsid w:val="001768EB"/>
    <w:rsid w:val="00195B42"/>
    <w:rsid w:val="001D5094"/>
    <w:rsid w:val="001D5A18"/>
    <w:rsid w:val="001E7500"/>
    <w:rsid w:val="00355236"/>
    <w:rsid w:val="003A0049"/>
    <w:rsid w:val="004E5524"/>
    <w:rsid w:val="005A6FE2"/>
    <w:rsid w:val="00665CBD"/>
    <w:rsid w:val="006B0CD2"/>
    <w:rsid w:val="00805A88"/>
    <w:rsid w:val="008C5DD3"/>
    <w:rsid w:val="00920C78"/>
    <w:rsid w:val="00AA7B6E"/>
    <w:rsid w:val="00AB0377"/>
    <w:rsid w:val="00D130B9"/>
    <w:rsid w:val="00DC0439"/>
    <w:rsid w:val="00E542BF"/>
    <w:rsid w:val="00E610A5"/>
    <w:rsid w:val="00E63046"/>
    <w:rsid w:val="00F750E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739C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52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4</Pages>
  <Words>487</Words>
  <Characters>2782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Ghareisa Mohammed Al-Kuwari</dc:creator>
  <cp:keywords/>
  <dc:description/>
  <cp:lastModifiedBy>Alaa Mousa Mousa</cp:lastModifiedBy>
  <cp:revision>14</cp:revision>
  <dcterms:created xsi:type="dcterms:W3CDTF">2019-04-09T18:38:00Z</dcterms:created>
  <dcterms:modified xsi:type="dcterms:W3CDTF">2019-04-20T07:23:00Z</dcterms:modified>
</cp:coreProperties>
</file>